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noProof/>
        </w:rPr>
        <w:drawing>
          <wp:inline distT="0" distB="0" distL="0" distR="0">
            <wp:extent cx="5882640" cy="1074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45" r="-32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BF" w:rsidRDefault="009C1BBF" w:rsidP="009C1BBF">
      <w:pPr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</w:pPr>
      <w:r>
        <w:rPr>
          <w:rFonts w:ascii="Times New Roman" w:hAnsi="Times New Roman" w:cs="Times New Roman"/>
          <w:sz w:val="28"/>
        </w:rPr>
        <w:t>НАЦІОНАЛЬНИЙ ТЕХНІЧНИЙ УНІВЕРСИТЕТ УКРАЇНИ</w:t>
      </w:r>
    </w:p>
    <w:p w:rsidR="009C1BBF" w:rsidRDefault="009C1BBF" w:rsidP="009C1BBF">
      <w:pPr>
        <w:jc w:val="center"/>
      </w:pPr>
      <w:r>
        <w:rPr>
          <w:rFonts w:ascii="Times New Roman" w:hAnsi="Times New Roman" w:cs="Times New Roman"/>
          <w:sz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lang w:val="uk-UA"/>
        </w:rPr>
        <w:t>імені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Ігоря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</w:rPr>
        <w:t xml:space="preserve">» </w:t>
      </w:r>
    </w:p>
    <w:p w:rsidR="009C1BBF" w:rsidRDefault="009C1BBF" w:rsidP="009C1BBF">
      <w:pPr>
        <w:jc w:val="center"/>
      </w:pPr>
      <w:r>
        <w:rPr>
          <w:rFonts w:ascii="Times New Roman" w:hAnsi="Times New Roman" w:cs="Times New Roman"/>
          <w:sz w:val="28"/>
        </w:rPr>
        <w:t>ФАКУЛЬТЕТ ПРИКЛАДНОЇ МАТЕМАТИКИ</w:t>
      </w:r>
    </w:p>
    <w:p w:rsidR="009C1BBF" w:rsidRDefault="009C1BBF" w:rsidP="009C1BBF">
      <w:pPr>
        <w:jc w:val="center"/>
      </w:pPr>
      <w:r>
        <w:rPr>
          <w:b/>
          <w:sz w:val="28"/>
          <w:lang w:val="uk-UA"/>
        </w:rPr>
        <w:t>Кафедра системного програмування та спеціалізованих комп’ютерних систем</w:t>
      </w:r>
    </w:p>
    <w:p w:rsidR="009C1BBF" w:rsidRDefault="009C1BBF" w:rsidP="009C1BBF">
      <w:pPr>
        <w:rPr>
          <w:rFonts w:ascii="Times New Roman" w:hAnsi="Times New Roman" w:cs="Times New Roman"/>
        </w:rPr>
      </w:pPr>
    </w:p>
    <w:p w:rsidR="009C1BBF" w:rsidRDefault="009C1BBF" w:rsidP="009C1BBF">
      <w:pPr>
        <w:rPr>
          <w:rFonts w:ascii="Times New Roman" w:hAnsi="Times New Roman" w:cs="Times New Roman"/>
        </w:rPr>
      </w:pPr>
    </w:p>
    <w:p w:rsidR="009C1BBF" w:rsidRDefault="009C1BBF" w:rsidP="009C1BBF">
      <w:pPr>
        <w:rPr>
          <w:rFonts w:ascii="Times New Roman" w:hAnsi="Times New Roman" w:cs="Times New Roman"/>
        </w:rPr>
      </w:pPr>
    </w:p>
    <w:p w:rsidR="009C1BBF" w:rsidRDefault="009C1BBF" w:rsidP="009C1BBF">
      <w:pPr>
        <w:rPr>
          <w:rFonts w:ascii="Times New Roman" w:hAnsi="Times New Roman" w:cs="Times New Roman"/>
        </w:rPr>
      </w:pPr>
    </w:p>
    <w:p w:rsidR="009C1BBF" w:rsidRDefault="009C1BBF" w:rsidP="009C1BBF">
      <w:pPr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Лабораторна робота №2</w:t>
      </w:r>
    </w:p>
    <w:p w:rsidR="009C1BBF" w:rsidRDefault="009C1BBF" w:rsidP="009C1BBF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9C1BBF" w:rsidRDefault="009C1BBF" w:rsidP="009C1BBF">
      <w:pPr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»</w:t>
      </w: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32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9C1BBF" w:rsidRDefault="009C1BBF" w:rsidP="009C1BBF">
      <w:pPr>
        <w:jc w:val="right"/>
      </w:pPr>
      <w:r>
        <w:rPr>
          <w:rFonts w:ascii="Times New Roman" w:hAnsi="Times New Roman" w:cs="Times New Roman"/>
          <w:color w:val="000000"/>
          <w:sz w:val="28"/>
          <w:lang w:val="uk-UA"/>
        </w:rPr>
        <w:t>Виконав студент ІII курсу</w:t>
      </w:r>
    </w:p>
    <w:p w:rsidR="009C1BBF" w:rsidRDefault="009C1BBF" w:rsidP="009C1BBF">
      <w:pPr>
        <w:jc w:val="right"/>
      </w:pPr>
      <w:r>
        <w:rPr>
          <w:rFonts w:ascii="Times New Roman" w:hAnsi="Times New Roman" w:cs="Times New Roman"/>
          <w:color w:val="000000"/>
          <w:sz w:val="28"/>
          <w:lang w:val="uk-UA"/>
        </w:rPr>
        <w:t>ФПМ групи КВ-</w:t>
      </w:r>
      <w:r>
        <w:rPr>
          <w:rFonts w:ascii="Times New Roman" w:hAnsi="Times New Roman" w:cs="Times New Roman"/>
          <w:color w:val="000000"/>
          <w:sz w:val="28"/>
          <w:lang w:val="uk-UA"/>
        </w:rPr>
        <w:t>94</w:t>
      </w:r>
    </w:p>
    <w:p w:rsidR="009C1BBF" w:rsidRDefault="009C1BBF" w:rsidP="009C1BB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Кувашов Ярослав Русланович</w:t>
      </w:r>
    </w:p>
    <w:p w:rsidR="009C1BBF" w:rsidRDefault="009C1BBF" w:rsidP="009C1BB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9C1BBF" w:rsidRDefault="009C1BBF" w:rsidP="009C1BB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:rsidR="009C1BBF" w:rsidRDefault="009C1BBF" w:rsidP="009C1BB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lang w:val="uk-UA"/>
        </w:rPr>
        <w:t>Київ – 20</w:t>
      </w:r>
      <w:r>
        <w:rPr>
          <w:rFonts w:ascii="Times New Roman" w:hAnsi="Times New Roman" w:cs="Times New Roman"/>
          <w:color w:val="000000"/>
          <w:sz w:val="28"/>
          <w:lang w:val="uk-UA"/>
        </w:rPr>
        <w:t>21</w:t>
      </w:r>
    </w:p>
    <w:p w:rsidR="009C1BBF" w:rsidRDefault="009C1BBF" w:rsidP="009C1BBF">
      <w:pPr>
        <w:spacing w:line="360" w:lineRule="auto"/>
        <w:jc w:val="center"/>
      </w:pPr>
    </w:p>
    <w:p w:rsidR="009C1BBF" w:rsidRDefault="009C1BBF" w:rsidP="009C1BBF">
      <w:pPr>
        <w:spacing w:line="360" w:lineRule="auto"/>
        <w:jc w:val="center"/>
      </w:pPr>
    </w:p>
    <w:p w:rsidR="009C1BBF" w:rsidRDefault="009C1BBF" w:rsidP="009C1BBF">
      <w:pPr>
        <w:spacing w:line="360" w:lineRule="auto"/>
        <w:jc w:val="center"/>
      </w:pPr>
      <w:bookmarkStart w:id="0" w:name="_GoBack"/>
      <w:bookmarkEnd w:id="0"/>
    </w:p>
    <w:p w:rsidR="009C1BBF" w:rsidRDefault="009C1BBF" w:rsidP="009C1BBF">
      <w:pPr>
        <w:pStyle w:val="Default"/>
        <w:spacing w:after="84"/>
        <w:jc w:val="center"/>
      </w:pPr>
      <w:r>
        <w:rPr>
          <w:b/>
          <w:bCs/>
          <w:sz w:val="28"/>
          <w:szCs w:val="28"/>
          <w:lang w:val="uk-UA"/>
        </w:rPr>
        <w:t xml:space="preserve">Ознайомлення з базовими операціями СУБД </w:t>
      </w:r>
      <w:proofErr w:type="spellStart"/>
      <w:r>
        <w:rPr>
          <w:b/>
          <w:bCs/>
          <w:sz w:val="28"/>
          <w:szCs w:val="28"/>
          <w:lang w:val="uk-UA"/>
        </w:rPr>
        <w:t>PostgreSQL</w:t>
      </w:r>
      <w:proofErr w:type="spellEnd"/>
    </w:p>
    <w:p w:rsidR="009C1BBF" w:rsidRDefault="009C1BBF" w:rsidP="009C1BBF">
      <w:pPr>
        <w:pStyle w:val="Default"/>
        <w:spacing w:after="84"/>
        <w:rPr>
          <w:sz w:val="28"/>
          <w:szCs w:val="28"/>
          <w:lang w:val="uk-UA"/>
        </w:rPr>
      </w:pPr>
    </w:p>
    <w:p w:rsidR="009C1BBF" w:rsidRDefault="009C1BBF" w:rsidP="009C1BBF">
      <w:pPr>
        <w:pStyle w:val="a7"/>
        <w:spacing w:before="0" w:beforeAutospacing="0" w:after="200" w:afterAutospacing="0"/>
      </w:pPr>
      <w:r>
        <w:rPr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Загальне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:rsidR="009C1BBF" w:rsidRDefault="009C1BBF" w:rsidP="009C1BBF">
      <w:pPr>
        <w:pStyle w:val="a7"/>
        <w:numPr>
          <w:ilvl w:val="0"/>
          <w:numId w:val="7"/>
        </w:numPr>
        <w:spacing w:before="24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перегляду, </w:t>
      </w:r>
      <w:proofErr w:type="spellStart"/>
      <w:r>
        <w:rPr>
          <w:color w:val="000000"/>
          <w:sz w:val="28"/>
          <w:szCs w:val="28"/>
        </w:rPr>
        <w:t>внесення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редагування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вилучення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таблицях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створених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засобами</w:t>
      </w:r>
      <w:proofErr w:type="spellEnd"/>
      <w:r>
        <w:rPr>
          <w:color w:val="000000"/>
          <w:sz w:val="28"/>
          <w:szCs w:val="28"/>
        </w:rPr>
        <w:t xml:space="preserve"> консольного </w:t>
      </w:r>
      <w:proofErr w:type="spellStart"/>
      <w:r>
        <w:rPr>
          <w:color w:val="000000"/>
          <w:sz w:val="28"/>
          <w:szCs w:val="28"/>
        </w:rPr>
        <w:t>інтерфейсу</w:t>
      </w:r>
      <w:proofErr w:type="spellEnd"/>
      <w:r>
        <w:rPr>
          <w:color w:val="000000"/>
          <w:sz w:val="28"/>
          <w:szCs w:val="28"/>
        </w:rPr>
        <w:t>.</w:t>
      </w:r>
    </w:p>
    <w:p w:rsidR="009C1BBF" w:rsidRDefault="009C1BBF" w:rsidP="009C1BBF">
      <w:pPr>
        <w:pStyle w:val="a7"/>
        <w:numPr>
          <w:ilvl w:val="0"/>
          <w:numId w:val="7"/>
        </w:numPr>
        <w:spacing w:before="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Передбачити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автоматичне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пакетне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генерування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 xml:space="preserve">»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базі</w:t>
      </w:r>
      <w:proofErr w:type="spellEnd"/>
      <w:r>
        <w:rPr>
          <w:color w:val="000000"/>
          <w:sz w:val="28"/>
          <w:szCs w:val="28"/>
        </w:rPr>
        <w:t>.</w:t>
      </w:r>
    </w:p>
    <w:p w:rsidR="009C1BBF" w:rsidRDefault="009C1BBF" w:rsidP="009C1BBF">
      <w:pPr>
        <w:pStyle w:val="a7"/>
        <w:numPr>
          <w:ilvl w:val="0"/>
          <w:numId w:val="7"/>
        </w:numPr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пошуку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декількома</w:t>
      </w:r>
      <w:proofErr w:type="spellEnd"/>
      <w:r>
        <w:rPr>
          <w:color w:val="000000"/>
          <w:sz w:val="28"/>
          <w:szCs w:val="28"/>
        </w:rPr>
        <w:t xml:space="preserve"> атрибутами з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більше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сутностей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одночасно</w:t>
      </w:r>
      <w:proofErr w:type="spellEnd"/>
      <w:r>
        <w:rPr>
          <w:color w:val="000000"/>
          <w:sz w:val="28"/>
          <w:szCs w:val="28"/>
        </w:rPr>
        <w:t xml:space="preserve">: для </w:t>
      </w:r>
      <w:proofErr w:type="spellStart"/>
      <w:r>
        <w:rPr>
          <w:color w:val="000000"/>
          <w:sz w:val="28"/>
          <w:szCs w:val="28"/>
        </w:rPr>
        <w:t>числових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атрибутів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gramStart"/>
      <w:r>
        <w:rPr>
          <w:color w:val="000000"/>
          <w:sz w:val="28"/>
          <w:szCs w:val="28"/>
        </w:rPr>
        <w:t>у рамках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, для </w:t>
      </w:r>
      <w:proofErr w:type="spellStart"/>
      <w:r>
        <w:rPr>
          <w:color w:val="000000"/>
          <w:sz w:val="28"/>
          <w:szCs w:val="28"/>
        </w:rPr>
        <w:t>рядкових</w:t>
      </w:r>
      <w:proofErr w:type="spellEnd"/>
      <w:r>
        <w:rPr>
          <w:color w:val="000000"/>
          <w:sz w:val="28"/>
          <w:szCs w:val="28"/>
        </w:rPr>
        <w:t xml:space="preserve"> – як шаблон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LIKE оператора SELECT SQL, для </w:t>
      </w:r>
      <w:proofErr w:type="spellStart"/>
      <w:r>
        <w:rPr>
          <w:color w:val="000000"/>
          <w:sz w:val="28"/>
          <w:szCs w:val="28"/>
        </w:rPr>
        <w:t>логічного</w:t>
      </w:r>
      <w:proofErr w:type="spellEnd"/>
      <w:r>
        <w:rPr>
          <w:color w:val="000000"/>
          <w:sz w:val="28"/>
          <w:szCs w:val="28"/>
        </w:rPr>
        <w:t xml:space="preserve"> типу –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 xml:space="preserve">, для дат – у рамках </w:t>
      </w:r>
      <w:proofErr w:type="spellStart"/>
      <w:r>
        <w:rPr>
          <w:color w:val="000000"/>
          <w:sz w:val="28"/>
          <w:szCs w:val="28"/>
        </w:rPr>
        <w:t>діапазону</w:t>
      </w:r>
      <w:proofErr w:type="spellEnd"/>
      <w:r>
        <w:rPr>
          <w:color w:val="000000"/>
          <w:sz w:val="28"/>
          <w:szCs w:val="28"/>
        </w:rPr>
        <w:t xml:space="preserve"> дат.</w:t>
      </w:r>
    </w:p>
    <w:p w:rsidR="009C1BBF" w:rsidRDefault="009C1BBF" w:rsidP="009C1BBF">
      <w:pPr>
        <w:pStyle w:val="a7"/>
        <w:numPr>
          <w:ilvl w:val="0"/>
          <w:numId w:val="7"/>
        </w:numPr>
        <w:spacing w:before="24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Програмний</w:t>
      </w:r>
      <w:proofErr w:type="spellEnd"/>
      <w:r>
        <w:rPr>
          <w:color w:val="000000"/>
          <w:sz w:val="28"/>
          <w:szCs w:val="28"/>
        </w:rPr>
        <w:t xml:space="preserve"> код </w:t>
      </w:r>
      <w:proofErr w:type="spellStart"/>
      <w:r>
        <w:rPr>
          <w:color w:val="000000"/>
          <w:sz w:val="28"/>
          <w:szCs w:val="28"/>
        </w:rPr>
        <w:t>виконати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згідно</w:t>
      </w:r>
      <w:proofErr w:type="spellEnd"/>
      <w:r>
        <w:rPr>
          <w:color w:val="000000"/>
          <w:sz w:val="28"/>
          <w:szCs w:val="28"/>
        </w:rPr>
        <w:t xml:space="preserve"> шаблону MVC (модель-</w:t>
      </w:r>
      <w:proofErr w:type="spellStart"/>
      <w:r>
        <w:rPr>
          <w:color w:val="000000"/>
          <w:sz w:val="28"/>
          <w:szCs w:val="28"/>
        </w:rPr>
        <w:t>подання</w:t>
      </w:r>
      <w:proofErr w:type="spellEnd"/>
      <w:r>
        <w:rPr>
          <w:color w:val="000000"/>
          <w:sz w:val="28"/>
          <w:szCs w:val="28"/>
        </w:rPr>
        <w:t>-контролер).</w:t>
      </w:r>
    </w:p>
    <w:p w:rsidR="009C1BBF" w:rsidRDefault="009C1BBF" w:rsidP="009C1BBF">
      <w:pPr>
        <w:pStyle w:val="Default"/>
        <w:ind w:firstLine="709"/>
        <w:jc w:val="both"/>
      </w:pPr>
    </w:p>
    <w:p w:rsidR="009C1BBF" w:rsidRDefault="009C1BBF" w:rsidP="009C1BBF">
      <w:pPr>
        <w:rPr>
          <w:sz w:val="28"/>
          <w:szCs w:val="28"/>
        </w:rPr>
      </w:pPr>
    </w:p>
    <w:p w:rsidR="009C1BBF" w:rsidRDefault="009C1BBF" w:rsidP="009C1BBF">
      <w:pPr>
        <w:jc w:val="center"/>
      </w:pPr>
    </w:p>
    <w:p w:rsidR="009C1BBF" w:rsidRDefault="009C1BBF" w:rsidP="009C1BBF">
      <w:pPr>
        <w:tabs>
          <w:tab w:val="left" w:pos="1134"/>
        </w:tabs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Загальний опис програми</w:t>
      </w:r>
    </w:p>
    <w:p w:rsidR="009C1BBF" w:rsidRDefault="009C1BBF" w:rsidP="009C1BBF">
      <w:pPr>
        <w:tabs>
          <w:tab w:val="left" w:pos="1134"/>
        </w:tabs>
        <w:ind w:firstLine="907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Програма написана з дотриманням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патерну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MVC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Model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View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). Така  архітектура дозволяє відокремити маніпуляцію з даними та ввід/вивід інформації.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Програма створена для управління базою даних за допомогою базових операцій СУБД </w:t>
      </w:r>
      <w:r>
        <w:rPr>
          <w:rFonts w:ascii="Times New Roman" w:hAnsi="Times New Roman" w:cs="Times New Roman"/>
          <w:bCs/>
          <w:sz w:val="28"/>
          <w:lang w:val="en-US"/>
        </w:rPr>
        <w:t>PostgreSQL</w:t>
      </w:r>
      <w:r w:rsidRPr="009C1BBF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  <w:lang w:val="uk-UA"/>
        </w:rPr>
        <w:t xml:space="preserve"> Програма складається з 5 модулів:</w:t>
      </w:r>
    </w:p>
    <w:p w:rsidR="009C1BBF" w:rsidRDefault="009C1BBF" w:rsidP="009C1BBF">
      <w:pPr>
        <w:pStyle w:val="ListParagraph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bCs/>
          <w:sz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точка входу до програми, тут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створюєтся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 xml:space="preserve"> С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ontroller</w:t>
      </w:r>
      <w:proofErr w:type="spellEnd"/>
      <w:r w:rsidRPr="009C1BBF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en-US"/>
        </w:rPr>
        <w:t>Model</w:t>
      </w:r>
      <w:r w:rsidRPr="009C1BBF">
        <w:rPr>
          <w:rFonts w:ascii="Times New Roman" w:hAnsi="Times New Roman" w:cs="Times New Roman"/>
          <w:bCs/>
          <w:sz w:val="28"/>
        </w:rPr>
        <w:t xml:space="preserve">, та </w:t>
      </w:r>
      <w:r>
        <w:rPr>
          <w:rFonts w:ascii="Times New Roman" w:hAnsi="Times New Roman" w:cs="Times New Roman"/>
          <w:bCs/>
          <w:sz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</w:rPr>
        <w:t>;</w:t>
      </w:r>
      <w:r>
        <w:rPr>
          <w:rFonts w:ascii="Times New Roman" w:hAnsi="Times New Roman" w:cs="Times New Roman"/>
          <w:bCs/>
          <w:sz w:val="28"/>
          <w:lang w:val="uk-UA"/>
        </w:rPr>
        <w:t xml:space="preserve"> </w:t>
      </w:r>
    </w:p>
    <w:p w:rsidR="009C1BBF" w:rsidRDefault="009C1BBF" w:rsidP="009C1BBF">
      <w:pPr>
        <w:pStyle w:val="ListParagraph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</w:pP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utils</w:t>
      </w:r>
      <w:proofErr w:type="spellEnd"/>
      <w:r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</w:rPr>
        <w:t>містить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утилітарні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функції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для </w:t>
      </w:r>
      <w:proofErr w:type="spellStart"/>
      <w:r>
        <w:rPr>
          <w:rFonts w:ascii="Times New Roman" w:hAnsi="Times New Roman" w:cs="Times New Roman"/>
          <w:bCs/>
          <w:sz w:val="28"/>
        </w:rPr>
        <w:t>роботи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з базою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</w:rPr>
        <w:t>даних</w:t>
      </w:r>
      <w:proofErr w:type="spellEnd"/>
      <w:r>
        <w:rPr>
          <w:rFonts w:ascii="Times New Roman" w:hAnsi="Times New Roman" w:cs="Times New Roman"/>
          <w:bCs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8"/>
        </w:rPr>
        <w:t>підключення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різні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запити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генерація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випадкових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</w:rPr>
        <w:t>значень</w:t>
      </w:r>
      <w:proofErr w:type="spellEnd"/>
      <w:r>
        <w:rPr>
          <w:rFonts w:ascii="Times New Roman" w:hAnsi="Times New Roman" w:cs="Times New Roman"/>
          <w:bCs/>
          <w:sz w:val="28"/>
        </w:rPr>
        <w:t>, т.д.)</w:t>
      </w:r>
    </w:p>
    <w:p w:rsidR="009C1BBF" w:rsidRDefault="009C1BBF" w:rsidP="009C1BBF">
      <w:pPr>
        <w:pStyle w:val="ListParagraph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bCs/>
          <w:sz w:val="28"/>
          <w:lang w:val="en-US"/>
        </w:rPr>
        <w:t>model</w:t>
      </w:r>
      <w:r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>клас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Model</w:t>
      </w:r>
      <w:r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>який містить методи для роботи з БД</w:t>
      </w:r>
      <w:r>
        <w:rPr>
          <w:rFonts w:ascii="Times New Roman" w:hAnsi="Times New Roman" w:cs="Times New Roman"/>
          <w:bCs/>
          <w:sz w:val="28"/>
        </w:rPr>
        <w:t>;</w:t>
      </w:r>
    </w:p>
    <w:p w:rsidR="009C1BBF" w:rsidRDefault="009C1BBF" w:rsidP="009C1BBF">
      <w:pPr>
        <w:pStyle w:val="ListParagraph"/>
        <w:numPr>
          <w:ilvl w:val="0"/>
          <w:numId w:val="5"/>
        </w:numPr>
        <w:tabs>
          <w:tab w:val="left" w:pos="709"/>
          <w:tab w:val="left" w:pos="1134"/>
        </w:tabs>
        <w:spacing w:after="0"/>
        <w:ind w:left="0" w:firstLine="709"/>
        <w:jc w:val="both"/>
      </w:pPr>
      <w:r>
        <w:rPr>
          <w:rFonts w:ascii="Times New Roman" w:hAnsi="Times New Roman" w:cs="Times New Roman"/>
          <w:bCs/>
          <w:sz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  <w:lang w:val="uk-UA"/>
        </w:rPr>
        <w:t>клас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>який містить методи для виводу результатів роботи програми на екран</w:t>
      </w:r>
      <w:r>
        <w:rPr>
          <w:rFonts w:ascii="Times New Roman" w:hAnsi="Times New Roman" w:cs="Times New Roman"/>
          <w:bCs/>
          <w:sz w:val="28"/>
        </w:rPr>
        <w:t>;</w:t>
      </w:r>
    </w:p>
    <w:p w:rsidR="009C1BBF" w:rsidRDefault="009C1BBF" w:rsidP="009C1BBF">
      <w:pPr>
        <w:pStyle w:val="ListParagraph"/>
        <w:numPr>
          <w:ilvl w:val="0"/>
          <w:numId w:val="5"/>
        </w:numPr>
        <w:tabs>
          <w:tab w:val="left" w:pos="709"/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– клас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, який містить </w:t>
      </w:r>
      <w:proofErr w:type="spellStart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логіку</w:t>
      </w:r>
      <w:proofErr w:type="spell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роботи</w:t>
      </w:r>
      <w:proofErr w:type="spell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програми</w:t>
      </w:r>
      <w:proofErr w:type="spell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обробка</w:t>
      </w:r>
      <w:proofErr w:type="spell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вводу </w:t>
      </w:r>
      <w:proofErr w:type="spellStart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користувача</w:t>
      </w:r>
      <w:proofErr w:type="spell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визови</w:t>
      </w:r>
      <w:proofErr w:type="spell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методів</w:t>
      </w:r>
      <w:proofErr w:type="spellEnd"/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View</w:t>
      </w:r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та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Model</w:t>
      </w:r>
      <w:r w:rsidRPr="009C1BBF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9C1BBF" w:rsidRDefault="009C1BBF" w:rsidP="009C1BBF">
      <w:pPr>
        <w:pStyle w:val="ListParagraph"/>
        <w:pageBreakBefore/>
        <w:tabs>
          <w:tab w:val="left" w:pos="709"/>
          <w:tab w:val="left" w:pos="1134"/>
        </w:tabs>
        <w:spacing w:after="0" w:line="360" w:lineRule="auto"/>
        <w:ind w:left="0" w:firstLine="709"/>
        <w:jc w:val="both"/>
      </w:pPr>
    </w:p>
    <w:p w:rsidR="009C1BBF" w:rsidRDefault="009C1BBF" w:rsidP="009C1BBF">
      <w:pPr>
        <w:pStyle w:val="ListParagraph"/>
        <w:tabs>
          <w:tab w:val="left" w:pos="709"/>
          <w:tab w:val="left" w:pos="1134"/>
        </w:tabs>
        <w:spacing w:after="0" w:line="360" w:lineRule="auto"/>
        <w:ind w:left="0"/>
        <w:jc w:val="center"/>
      </w:pPr>
    </w:p>
    <w:p w:rsidR="009C1BBF" w:rsidRDefault="009C1BBF" w:rsidP="009C1BBF">
      <w:pPr>
        <w:pStyle w:val="ListParagraph"/>
        <w:tabs>
          <w:tab w:val="left" w:pos="709"/>
          <w:tab w:val="left" w:pos="1134"/>
        </w:tabs>
        <w:spacing w:after="0" w:line="360" w:lineRule="auto"/>
        <w:ind w:left="0"/>
        <w:jc w:val="center"/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336550</wp:posOffset>
            </wp:positionV>
            <wp:extent cx="6329680" cy="1896745"/>
            <wp:effectExtent l="0" t="0" r="0" b="8255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79" r="-2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89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Опис меню програми</w:t>
      </w:r>
    </w:p>
    <w:p w:rsidR="009C1BBF" w:rsidRDefault="009C1BBF" w:rsidP="009C1BBF">
      <w:pPr>
        <w:pStyle w:val="ListParagraph"/>
        <w:tabs>
          <w:tab w:val="left" w:pos="709"/>
          <w:tab w:val="left" w:pos="1134"/>
        </w:tabs>
        <w:spacing w:after="0" w:line="360" w:lineRule="auto"/>
        <w:ind w:left="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Лістинг програми</w:t>
      </w:r>
    </w:p>
    <w:p w:rsidR="009C1BBF" w:rsidRDefault="009C1BBF" w:rsidP="009C1BBF">
      <w:pPr>
        <w:pStyle w:val="ListParagraph"/>
        <w:tabs>
          <w:tab w:val="left" w:pos="709"/>
          <w:tab w:val="left" w:pos="1134"/>
        </w:tabs>
        <w:spacing w:after="0" w:line="360" w:lineRule="auto"/>
        <w:ind w:left="0"/>
      </w:pPr>
      <w: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  <w:t>main.py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proofErr w:type="spellStart"/>
      <w:r>
        <w:rPr>
          <w:rFonts w:ascii="Consolas" w:hAnsi="Consolas" w:cs="Consolas"/>
          <w:color w:val="CC7832"/>
          <w:sz w:val="16"/>
          <w:szCs w:val="16"/>
          <w:lang w:val="uk-UA"/>
        </w:rPr>
        <w:t>from</w:t>
      </w:r>
      <w:proofErr w:type="spellEnd"/>
      <w:r>
        <w:rPr>
          <w:rFonts w:ascii="Consolas" w:hAnsi="Consolas" w:cs="Consolas"/>
          <w:color w:val="CC7832"/>
          <w:sz w:val="16"/>
          <w:szCs w:val="16"/>
          <w:lang w:val="uk-UA"/>
        </w:rPr>
        <w:t xml:space="preserve">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controller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import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Controller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import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from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model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import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Model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from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view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import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View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main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controller = Controller(Model(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"127.0.0.1"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"1"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View())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controller.start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__name__ ==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'__main__'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main()</w:t>
      </w:r>
      <w:r w:rsidRPr="009C1BBF">
        <w:rPr>
          <w:lang w:val="en-US"/>
        </w:rPr>
        <w:br/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  <w:t>utils.py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proofErr w:type="spellStart"/>
      <w:r>
        <w:rPr>
          <w:rFonts w:ascii="Consolas" w:hAnsi="Consolas" w:cs="Consolas"/>
          <w:color w:val="CC7832"/>
          <w:sz w:val="16"/>
          <w:szCs w:val="16"/>
          <w:lang w:val="uk-UA"/>
        </w:rPr>
        <w:t>import</w:t>
      </w:r>
      <w:proofErr w:type="spellEnd"/>
      <w:r>
        <w:rPr>
          <w:rFonts w:ascii="Consolas" w:hAnsi="Consolas" w:cs="Consolas"/>
          <w:color w:val="CC7832"/>
          <w:sz w:val="16"/>
          <w:szCs w:val="16"/>
          <w:lang w:val="uk-UA"/>
        </w:rPr>
        <w:t xml:space="preserve">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psycopg2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import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from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psycopg2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import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# Connect to </w:t>
      </w:r>
      <w:proofErr w:type="spellStart"/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psql</w:t>
      </w:r>
      <w:proofErr w:type="spellEnd"/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database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open_connection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phost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pport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pdatabase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puser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ppassword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try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psycopg2.connect(</w:t>
      </w:r>
      <w:r w:rsidRPr="009C1BBF">
        <w:rPr>
          <w:rFonts w:ascii="Consolas" w:hAnsi="Consolas" w:cs="Consolas"/>
          <w:color w:val="AA4926"/>
          <w:sz w:val="16"/>
          <w:szCs w:val="16"/>
          <w:lang w:val="en-US"/>
        </w:rPr>
        <w:t>host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phost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A4926"/>
          <w:sz w:val="16"/>
          <w:szCs w:val="16"/>
          <w:lang w:val="en-US"/>
        </w:rPr>
        <w:t>port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pport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A4926"/>
          <w:sz w:val="16"/>
          <w:szCs w:val="16"/>
          <w:lang w:val="en-US"/>
        </w:rPr>
        <w:t>database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pdatabase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A4926"/>
          <w:sz w:val="16"/>
          <w:szCs w:val="16"/>
          <w:lang w:val="en-US"/>
        </w:rPr>
        <w:t>user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puser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A4926"/>
          <w:sz w:val="16"/>
          <w:szCs w:val="16"/>
          <w:lang w:val="en-US"/>
        </w:rPr>
        <w:t>password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ppassword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except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Exception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psycopg2.Error)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error: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"Error: connection with PostgreSQL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\n\t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error)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lastRenderedPageBreak/>
        <w:t># Execute query and get result. If error - print exception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query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q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query_params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try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cursor.execute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(q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query_params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cursor.fetchall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except </w:t>
      </w:r>
      <w:proofErr w:type="spellStart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BaseException</w:t>
      </w:r>
      <w:proofErr w:type="spellEnd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"ERROR: 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str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(e))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Get list of tables in database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list_tables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(cursor):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data = query(cursor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SELECT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FROM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information_schema.tables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WHERE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table_schema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= 'public';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"""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[x[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]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x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Get list of columns for some table in database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list_table_columns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table):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data = query(cursor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SELECT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column_name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FROM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information_schema.columns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WHERE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table_schema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= 'public'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AND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= %s;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"""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(table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[x[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]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x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Get type of column(integer, text, etc.)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get_column_type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table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column):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data = query(cursor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SELECT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data_type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FROM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information_schema.columns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WHERE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table_schema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= 'public'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AND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= %s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AND 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column_name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= %s;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"""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(table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column))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data[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][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]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Insert some data to table. NO TYPE CHECKS!!!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insert_data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(connection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table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data):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lastRenderedPageBreak/>
        <w:t xml:space="preserve">    q =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sql.SQL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INSERT INTO {} VALUES %s;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"""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).format(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(table))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try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cursor.execute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(q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(data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connection.commit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except </w:t>
      </w:r>
      <w:proofErr w:type="spellStart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BaseException</w:t>
      </w:r>
      <w:proofErr w:type="spellEnd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"ERROR: 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str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(e))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return False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return True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Update item in table. Selection of item is done with selection of some value in some field.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New data passed through list with strings. If string is empty - don't update that field.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update_item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(connection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column_to_check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new_data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columns =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list_table_columns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insert_str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for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range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len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(columns)):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'' means default value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new_data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] !=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insert_str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!=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insert_str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+=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', '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insert_str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+=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"%s='%s'"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% (columns[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]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new_data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])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q =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sql.SQL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UPDATE {} SET """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+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insert_str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+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""" WHERE {}=%s;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"""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).format(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column_to_check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try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cursor.execute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(q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connection.commit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except </w:t>
      </w:r>
      <w:proofErr w:type="spellStart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BaseException</w:t>
      </w:r>
      <w:proofErr w:type="spellEnd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"ERROR: 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str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(e))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return False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return True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Insert some data to table. Selection of item is done with selection of some value in some field.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NO CHECKS!!!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delete_data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(connection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table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column_name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q =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sql.SQL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DELETE FROM {} WHERE {}=%s;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    """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).format(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(table)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column_name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try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cursor.execute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(q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connection.commit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lastRenderedPageBreak/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except </w:t>
      </w:r>
      <w:proofErr w:type="spellStart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BaseException</w:t>
      </w:r>
      <w:proofErr w:type="spellEnd"/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e: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"ERROR: "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str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(e))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return False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return True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Just random string with random length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random_string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random_str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""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for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i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range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5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10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random_str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+= </w:t>
      </w:r>
      <w:r w:rsidRPr="009C1BBF">
        <w:rPr>
          <w:rFonts w:ascii="Consolas" w:hAnsi="Consolas" w:cs="Consolas"/>
          <w:color w:val="8888C6"/>
          <w:sz w:val="16"/>
          <w:szCs w:val="16"/>
          <w:lang w:val="en-US"/>
        </w:rPr>
        <w:t>str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random.choice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"0123456789abcdefghijklmnopqrstuvwxyz"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random_str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Get random value for some SQL type.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Unknown type =&gt; None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gen_random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type_v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switcher = {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'integer'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lambda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: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16387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'text'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lambda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: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random_string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bigint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lambda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: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16387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</w:t>
      </w:r>
      <w:proofErr w:type="spellStart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boolean</w:t>
      </w:r>
      <w:proofErr w:type="spellEnd"/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lambda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: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random.choice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([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'true'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'false'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])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>'timestamp with time zone'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2019-08-21 08:30:00+03:00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lambda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: </w:t>
      </w:r>
      <w:r w:rsidRPr="009C1BBF">
        <w:rPr>
          <w:rFonts w:ascii="Consolas" w:hAnsi="Consolas" w:cs="Consolas"/>
          <w:color w:val="6A8759"/>
          <w:sz w:val="16"/>
          <w:szCs w:val="16"/>
          <w:lang w:val="en-US"/>
        </w:rPr>
        <w:t xml:space="preserve">"%04d-%02d-%02d %02d:%02d:%02d+%02d:00"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%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                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1970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2037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year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12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month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28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day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23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hour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59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minute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59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second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random.randint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color w:val="6897BB"/>
          <w:sz w:val="16"/>
          <w:szCs w:val="16"/>
          <w:lang w:val="en-US"/>
        </w:rPr>
        <w:t>11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,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# </w:t>
      </w:r>
      <w:proofErr w:type="spellStart"/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timezone</w:t>
      </w:r>
      <w:proofErr w:type="spellEnd"/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 xml:space="preserve">                    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}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switcher.get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type_v</w:t>
      </w:r>
      <w:proofErr w:type="spellEnd"/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, lambda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: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>None</w:t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))()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Do nothing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color w:val="FFC66D"/>
          <w:sz w:val="16"/>
          <w:szCs w:val="16"/>
          <w:lang w:val="en-US"/>
        </w:rPr>
        <w:t>do_nothing</w:t>
      </w:r>
      <w:proofErr w:type="spellEnd"/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>():</w:t>
      </w:r>
      <w:r w:rsidRPr="009C1BBF">
        <w:rPr>
          <w:rFonts w:ascii="Consolas" w:hAnsi="Consolas" w:cs="Consolas"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color w:val="CC7832"/>
          <w:sz w:val="16"/>
          <w:szCs w:val="16"/>
          <w:lang w:val="en-US"/>
        </w:rPr>
        <w:t xml:space="preserve">return None  </w:t>
      </w:r>
      <w:r w:rsidRPr="009C1BBF">
        <w:rPr>
          <w:rFonts w:ascii="Consolas" w:hAnsi="Consolas" w:cs="Consolas"/>
          <w:color w:val="808080"/>
          <w:sz w:val="16"/>
          <w:szCs w:val="16"/>
          <w:lang w:val="en-US"/>
        </w:rPr>
        <w:t># do nothing</w:t>
      </w:r>
      <w:r w:rsidRPr="009C1BBF">
        <w:rPr>
          <w:rFonts w:ascii="Consolas" w:hAnsi="Consolas" w:cs="Consolas"/>
          <w:sz w:val="18"/>
          <w:szCs w:val="18"/>
          <w:lang w:val="en-US"/>
        </w:rPr>
        <w:br/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 w:val="uk-UA"/>
        </w:rPr>
        <w:t>view.py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proofErr w:type="spellStart"/>
      <w:r>
        <w:rPr>
          <w:rFonts w:ascii="Consolas" w:hAnsi="Consolas" w:cs="Consolas"/>
          <w:bCs/>
          <w:color w:val="CC7832"/>
          <w:sz w:val="16"/>
          <w:szCs w:val="16"/>
          <w:lang w:val="uk-UA"/>
        </w:rPr>
        <w:lastRenderedPageBreak/>
        <w:t>from</w:t>
      </w:r>
      <w:proofErr w:type="spellEnd"/>
      <w:r>
        <w:rPr>
          <w:rFonts w:ascii="Consolas" w:hAnsi="Consolas" w:cs="Consolas"/>
          <w:bCs/>
          <w:color w:val="CC7832"/>
          <w:sz w:val="16"/>
          <w:szCs w:val="16"/>
          <w:lang w:val="uk-UA"/>
        </w:rPr>
        <w:t xml:space="preserve">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prettytable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import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PrettyTable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import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getch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import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sys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class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View(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object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This message is displayed on program start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print_hello_message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"Hello. You can always type 'back' and 'exit', even if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i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don't say that. Enjoy."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start menu entries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print_start_menu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\n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::::::::::::::::::::::::::::::::::::::::"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1: View Tables"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2: SQL Query"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3: Find some"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4: Find in all tables by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phraze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5: Exit"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some data. Data - list of tuples(table). No columns names specified.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None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x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PrettyTable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row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x.add_row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(row)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(x)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elif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menu entries for selection of some column from column list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select_column_menu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columns):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"Select some field of table '"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"':"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sep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counter =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column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columns: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</w:t>
      </w:r>
      <w:proofErr w:type="spellStart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%d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: %s"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% (counter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counter +=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Like print data, but with printing column names. There are in first element of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None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x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PrettyTable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x.field_names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row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x.add_row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(row)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(x)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elif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lastRenderedPageBreak/>
        <w:t xml:space="preserve">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Request some input from user. Validation can be done with list of valid cases or with lambda.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'back' and 'exit' are 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allways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valid.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'exit' means exit from program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Very nice looking code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message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valid_cases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=[]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validator=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None,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message_on_wrong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"Wrong input, try again(or enter 'back'):"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validator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is None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validator = (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lambda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x: (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any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(x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s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s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valid_cases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)))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valid_cases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else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lambda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_: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True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(message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end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 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while True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try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input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'back'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validator(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else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retval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'exit'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"Bye"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sys.exit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else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message_on_wrong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end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 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except </w:t>
      </w:r>
      <w:proofErr w:type="spellStart"/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KeyboardInterrupt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</w:t>
      </w:r>
      <w:proofErr w:type="spellStart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n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Interrupted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by user"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sys.exit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except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 xml:space="preserve">Exception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"Error on input:"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tables list (menu entries)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tables_list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counter =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table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tables_list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counter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": 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sep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counter +=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some message and call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getch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User may have some time to rest before menu loop will continue.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print_and_getch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message):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(message)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getch.getch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Ok if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is_all_ok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', else print 'FAIL'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Then call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getch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is_all_ok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lastRenderedPageBreak/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.print_and_getch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"Ok"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is_all_ok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else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"FAIL"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table actions menu entries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"TABLE:"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1: Select all"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2: Delete"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3: Insert"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4: Update"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5: Select where"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6: Insert random data"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7: Find"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Print find menu entries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find_menu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"FIND MENU"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1: Users, who used/not-used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adblock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at last session"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2: Themes, that are connected with product, that contains word in name"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3: Users, who have last session in time period"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4: Ads, whose promotes don't have word in registration place"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8"/>
          <w:szCs w:val="18"/>
          <w:lang w:val="en-US"/>
        </w:rPr>
        <w:br/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28"/>
          <w:szCs w:val="28"/>
          <w:lang w:val="en-US"/>
        </w:rPr>
        <w:t>model.py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import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import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psycopg2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from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psycopg2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import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class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Model(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object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B200B2"/>
          <w:sz w:val="16"/>
          <w:szCs w:val="16"/>
          <w:lang w:val="en-US"/>
        </w:rPr>
        <w:t>__</w:t>
      </w:r>
      <w:proofErr w:type="spellStart"/>
      <w:r w:rsidRPr="009C1BBF">
        <w:rPr>
          <w:rFonts w:ascii="Consolas" w:hAnsi="Consolas" w:cs="Consolas"/>
          <w:bCs/>
          <w:color w:val="B200B2"/>
          <w:sz w:val="16"/>
          <w:szCs w:val="16"/>
          <w:lang w:val="en-US"/>
        </w:rPr>
        <w:t>init</w:t>
      </w:r>
      <w:proofErr w:type="spellEnd"/>
      <w:r w:rsidRPr="009C1BBF">
        <w:rPr>
          <w:rFonts w:ascii="Consolas" w:hAnsi="Consolas" w:cs="Consolas"/>
          <w:bCs/>
          <w:color w:val="B200B2"/>
          <w:sz w:val="16"/>
          <w:szCs w:val="16"/>
          <w:lang w:val="en-US"/>
        </w:rPr>
        <w:t>__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host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password):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lambda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: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(host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5432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postgres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postgres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password)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Select some from some table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select_some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value):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sql.SQL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    SELECT * FROM {} WHERE {}=%s;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    """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).format(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(column))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(value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Update some in some table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Details in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update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column_to_check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exp_value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new_data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lastRenderedPageBreak/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utils.update_item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(conn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column_to_check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exp_value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new_data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# Search 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phraze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in all text columns of table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find_by_phraze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phraze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72737A"/>
          <w:sz w:val="16"/>
          <w:szCs w:val="16"/>
          <w:lang w:val="en-US"/>
        </w:rPr>
        <w:t>find_by_phraze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72737A"/>
          <w:sz w:val="16"/>
          <w:szCs w:val="16"/>
          <w:lang w:val="en-US"/>
        </w:rPr>
        <w:t>column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columns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columns =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list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filter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((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lambda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x: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utils.get_column_type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x)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'text'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columns))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[]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column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columns: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sql.SQL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SELECT * FROM {} WHERE {} LIKE %s;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"""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).format(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(column))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"%{}%"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.format(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phraze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data.extend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list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dict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.fromkeys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(data))]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Look in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list_tables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Look in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list_columns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Get full table from database.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get_full_table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columns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sql.SQL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SELECT * FROM {};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"""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).format(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sql.Identifier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columns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[columns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Insert some random value to some table.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lastRenderedPageBreak/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insert_random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gen_rand_data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(x):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utils.gen_random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utils.get_column_type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random_data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tuple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gen_rand_data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(x)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x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utils.insert_data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(connection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random_data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Get column data from table.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Returns list of tuples, where first element is column name and second - type of column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get_table_columns_data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columns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list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zip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(columns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map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((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lambda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x: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utils.get_column_type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x))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columns)))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Insert some data to some table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Details in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insert_data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utils.insert_data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(connection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Delete some data in database.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Details in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delete_data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utils.delete_data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(connection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Details in '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'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query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q):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q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TABLE DEPENDENCY ZONE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Find all users by using/not-using </w:t>
      </w:r>
      <w:proofErr w:type="spellStart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adblock</w:t>
      </w:r>
      <w:proofErr w:type="spellEnd"/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in last session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find_1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adblock_using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SELECT "user".* FROM "user"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JOIN "session" ON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us_last_session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ss_id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WHERE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ss_with_adblock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IS %s;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"""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adblock_using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lastRenderedPageBreak/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'user'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Find themes, where connected product contains in name some word.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find_2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prd_name_contains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SELECT theme.* FROM theme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JOIN ad ON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ad_theme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th_id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JOIN product ON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ad_product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prd_id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WHERE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to_tsvector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prd_name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) @@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to_tsquery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(%s)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GROUP BY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th_id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;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"""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prd_name_contains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'theme'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Find users with last session in time between two timestamps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find_3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start_time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end_time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SELECT "user".* FROM "user"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JOIN "session" ON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us_last_session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ss_id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WHERE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ss_start_time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&gt; %s AND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ss_end_time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&lt; %s;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"""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start_time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end_time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'user'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Find all ads, promoter of that does not contains some word in registration place(country, for example)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find_4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not_contains_word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.open_connection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with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connection.cursor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cursor: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"""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SELECT ad.* FROM ad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JOIN promoter ON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ad_promoter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=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pr_id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WHERE NOT (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to_tsvector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pr_regplace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) @@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to_tsquery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(%s));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               """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not_contains_word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utils.list_table_columns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(cursor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'ad'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data]</w:t>
      </w:r>
      <w:r w:rsidRPr="009C1BBF">
        <w:rPr>
          <w:rFonts w:ascii="Consolas" w:hAnsi="Consolas" w:cs="Consolas"/>
          <w:b/>
          <w:bCs/>
          <w:sz w:val="18"/>
          <w:szCs w:val="18"/>
          <w:lang w:val="en-US"/>
        </w:rPr>
        <w:br/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28"/>
          <w:szCs w:val="28"/>
          <w:lang w:val="en-US"/>
        </w:rPr>
        <w:t>controller.py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import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as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lastRenderedPageBreak/>
        <w:t xml:space="preserve">class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Controller(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object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Very strange and not typical code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B200B2"/>
          <w:sz w:val="16"/>
          <w:szCs w:val="16"/>
          <w:lang w:val="en-US"/>
        </w:rPr>
        <w:t>__</w:t>
      </w:r>
      <w:proofErr w:type="spellStart"/>
      <w:r w:rsidRPr="009C1BBF">
        <w:rPr>
          <w:rFonts w:ascii="Consolas" w:hAnsi="Consolas" w:cs="Consolas"/>
          <w:bCs/>
          <w:color w:val="B200B2"/>
          <w:sz w:val="16"/>
          <w:szCs w:val="16"/>
          <w:lang w:val="en-US"/>
        </w:rPr>
        <w:t>init</w:t>
      </w:r>
      <w:proofErr w:type="spellEnd"/>
      <w:r w:rsidRPr="009C1BBF">
        <w:rPr>
          <w:rFonts w:ascii="Consolas" w:hAnsi="Consolas" w:cs="Consolas"/>
          <w:bCs/>
          <w:color w:val="B200B2"/>
          <w:sz w:val="16"/>
          <w:szCs w:val="16"/>
          <w:lang w:val="en-US"/>
        </w:rPr>
        <w:t>__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model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view):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model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view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start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.view.print_hello_message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.show_main_menu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Main menu handler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show_main_menu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.view.print_start_menu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number (from 1 to 5):"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                   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valid_cases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=[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'1'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'2'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'3'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'4'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'5'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"1"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.print_tables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.show_main_menu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"2"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sql_query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query:"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sql_query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"NOTHING"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.show_main_menu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"3"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.find_menu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"4"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tables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.model.list_tables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phraze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"Enter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phraze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table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tables: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"On table %s:"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% (table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.model.find_by_phraze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(table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phraze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"NOTHING"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.show_main_menu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Ask user to enter fields values of some object. Return None if problems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request_input_object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message=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"You can enter nothing for random value."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random_on_none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True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data_list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[]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(message)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for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in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.model.get_table_columns_data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data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</w:t>
      </w:r>
      <w:proofErr w:type="spellStart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Field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'"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+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0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] +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"'("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+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] +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"):"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'back'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return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elif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random_on_none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data_list.append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utils.gen_random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column_data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[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else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data_list.append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(data)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data_list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Select table menu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print_tables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tables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.model.list_tables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(tables)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"Enter number (from 1 to "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+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str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len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(tables)) +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"):"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                    </w:t>
      </w:r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validator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lambda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x: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x.isdigit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 xml:space="preserve">0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&lt;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(x) &lt;= </w:t>
      </w:r>
      <w:proofErr w:type="spellStart"/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len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(tables))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"back"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return None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(tables[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) -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Ask user to select some field of table and expected value on this field(for SELECT's)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select_obj_menu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columns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.model.list_columns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.view.select_column_menu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columns)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"Enter number (from 1 to "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+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str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len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(columns)) +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"):"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                    </w:t>
      </w:r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validator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lambda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x: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x.isdigit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 xml:space="preserve">0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&lt;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(x) &lt;= </w:t>
      </w:r>
      <w:proofErr w:type="spellStart"/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len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(columns))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"back"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column = columns[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) - </w:t>
      </w:r>
      <w:r w:rsidRPr="009C1BBF">
        <w:rPr>
          <w:rFonts w:ascii="Consolas" w:hAnsi="Consolas" w:cs="Consolas"/>
          <w:bCs/>
          <w:color w:val="6897BB"/>
          <w:sz w:val="16"/>
          <w:szCs w:val="16"/>
          <w:lang w:val="en-US"/>
        </w:rPr>
        <w:t>1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\</w:t>
      </w:r>
      <w:proofErr w:type="spellStart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t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Enter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expected value on field %s:"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% (column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"back"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return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expected_value</w:t>
      </w:r>
      <w:proofErr w:type="spellEnd"/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return None, None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What can you do with table?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number (from 1 to 6):"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                   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valid_cases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=[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"1"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"2"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"3"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"4"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"5"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"6"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"back"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SELECT ALL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"1"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.model.get_full_table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(data)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(data)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DELETE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"2"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column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value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.select_obj_menu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column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value: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.model.delete_data(table_name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value))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lastRenderedPageBreak/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INSERT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"3"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insert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self.view.after_action_message(self.model.insert_data(table_name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                                        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tuple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self.request_input_object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))))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insert()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UPDATE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"4"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.update_menu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SELECT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"5"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column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value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.select_obj_menu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column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value: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data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.model.select_some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column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value)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(data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"NOTHING FOUND"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(data)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INSERT RANDOM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"6"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.model.insert_random(table_name))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.table_menu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Update menu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update_menu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"SELECT OBJECT TO UPDATE:"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c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v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.select_obj_menu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c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obj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.request_input_object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nothing for not touching field"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 False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obj: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.model.update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table_name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c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obj))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># TABLE DEPENDENCY ZONE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# Just find menu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808080"/>
          <w:sz w:val="16"/>
          <w:szCs w:val="16"/>
          <w:lang w:val="en-US"/>
        </w:rPr>
        <w:t xml:space="preserve">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def </w:t>
      </w:r>
      <w:proofErr w:type="spellStart"/>
      <w:r w:rsidRPr="009C1BBF">
        <w:rPr>
          <w:rFonts w:ascii="Consolas" w:hAnsi="Consolas" w:cs="Consolas"/>
          <w:bCs/>
          <w:color w:val="FFC66D"/>
          <w:sz w:val="16"/>
          <w:szCs w:val="16"/>
          <w:lang w:val="en-US"/>
        </w:rPr>
        <w:t>find_menu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.view.find_menu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number (from 1 to 4):"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,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                                         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valid_cases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=[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"1"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"2"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"3"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"4"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])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'back'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lastRenderedPageBreak/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'1'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'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adblock_using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 param(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boolean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):"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'back'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data =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data.lower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'true'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'false'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'none'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'null'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r w:rsidRPr="009C1BBF">
        <w:rPr>
          <w:rFonts w:ascii="Consolas" w:hAnsi="Consolas" w:cs="Consolas"/>
          <w:bCs/>
          <w:color w:val="8888C6"/>
          <w:sz w:val="16"/>
          <w:szCs w:val="16"/>
          <w:lang w:val="en-US"/>
        </w:rPr>
        <w:t>print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(data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"isn't bool"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else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.model.find_1((data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'true'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)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'true'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or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'false'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>else None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"NOTHING FOUND"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'2'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word(text):"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'back'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.model.find_2(data)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"NOTHING FOUND"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'3'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"Enter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start_time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param(timestamp with time zone):"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'back'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data_s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"Enter </w:t>
      </w:r>
      <w:proofErr w:type="spellStart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start_time</w:t>
      </w:r>
      <w:proofErr w:type="spellEnd"/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 param(timestamp with time zone):"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'back'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.model.find_3(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data_s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data_e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"NOTHING FOUND"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input_v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'4'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data =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.view.request_input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"Enter word param(text):"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if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data != 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 xml:space="preserve">'back' </w:t>
      </w:r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and 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data: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= </w:t>
      </w:r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.model.find_4(data)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.view.print_table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CC7832"/>
          <w:sz w:val="16"/>
          <w:szCs w:val="16"/>
          <w:lang w:val="en-US"/>
        </w:rPr>
        <w:t xml:space="preserve">, </w:t>
      </w:r>
      <w:proofErr w:type="spellStart"/>
      <w:r w:rsidRPr="009C1BBF">
        <w:rPr>
          <w:rFonts w:ascii="Consolas" w:hAnsi="Consolas" w:cs="Consolas"/>
          <w:bCs/>
          <w:color w:val="AA4926"/>
          <w:sz w:val="16"/>
          <w:szCs w:val="16"/>
          <w:lang w:val="en-US"/>
        </w:rPr>
        <w:t>on_none_message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=</w:t>
      </w:r>
      <w:r w:rsidRPr="009C1BBF">
        <w:rPr>
          <w:rFonts w:ascii="Consolas" w:hAnsi="Consolas" w:cs="Consolas"/>
          <w:bCs/>
          <w:color w:val="6A8759"/>
          <w:sz w:val="16"/>
          <w:szCs w:val="16"/>
          <w:lang w:val="en-US"/>
        </w:rPr>
        <w:t>"NOTHING FOUND"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.view.after_action_message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</w:t>
      </w:r>
      <w:proofErr w:type="spellStart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val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)</w:t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/>
          <w:bCs/>
          <w:sz w:val="16"/>
          <w:szCs w:val="16"/>
          <w:lang w:val="en-US"/>
        </w:rPr>
        <w:br/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 xml:space="preserve">            </w:t>
      </w:r>
      <w:proofErr w:type="spellStart"/>
      <w:r w:rsidRPr="009C1BBF">
        <w:rPr>
          <w:rFonts w:ascii="Consolas" w:hAnsi="Consolas" w:cs="Consolas"/>
          <w:bCs/>
          <w:color w:val="94558D"/>
          <w:sz w:val="16"/>
          <w:szCs w:val="16"/>
          <w:lang w:val="en-US"/>
        </w:rPr>
        <w:t>self</w:t>
      </w:r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.find_menu</w:t>
      </w:r>
      <w:proofErr w:type="spellEnd"/>
      <w:r w:rsidRPr="009C1BBF">
        <w:rPr>
          <w:rFonts w:ascii="Consolas" w:hAnsi="Consolas" w:cs="Consolas"/>
          <w:bCs/>
          <w:color w:val="A9B7C6"/>
          <w:sz w:val="16"/>
          <w:szCs w:val="16"/>
          <w:lang w:val="en-US"/>
        </w:rPr>
        <w:t>()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jc w:val="center"/>
        <w:rPr>
          <w:lang w:val="en-US"/>
        </w:rPr>
      </w:pPr>
      <w:r w:rsidRPr="009C1BBF">
        <w:rPr>
          <w:rFonts w:ascii="Consolas" w:hAnsi="Consolas" w:cs="Consolas"/>
          <w:b/>
          <w:bCs/>
          <w:sz w:val="18"/>
          <w:szCs w:val="1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9C1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9C1B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Hello. You can always type 'back' and 'exit', even if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i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don't say that. Enjoy.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rFonts w:ascii="Consolas" w:hAnsi="Consolas" w:cs="Consolas"/>
          <w:b/>
          <w:bCs/>
          <w:sz w:val="12"/>
          <w:szCs w:val="12"/>
          <w:lang w:val="en-US"/>
        </w:rPr>
      </w:pP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::::::::::::::::::::::::::::::::::::::::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1: View Tables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2: SQL Query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3: Find some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4: Find in all tables by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phraze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5: Exit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5): 4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Enter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phraze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: BMW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On table promoter: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NOTHING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On table theme: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NOTHING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lastRenderedPageBreak/>
        <w:t>On table ad: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+-------+---------+-------------------+----------+----------+----------+-------------+------------+-------------------------------+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ad_id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ad_type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   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ad_name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 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ad_price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ad_views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ad_theme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ad_promoter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ad_product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         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ad_file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       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+-------+---------+-------------------+----------+----------+----------+-------------+------------+-------------------------------+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 0  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|  Video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| BMW X739 MEGATEST | 20.00 ₴  |    32    |    0     |      1      |     0      | /home/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vanya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/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reklama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/video.mp4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+-------+---------+-------------------+----------+----------+----------+-------------+------------+-------------------------------+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On table user: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NOTHING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On table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user_theme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NOTHING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On table product: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+--------+----------+-------------+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prd_id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prd_name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prd_keyword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+--------+----------+-------------+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 0    | BMW X739 |   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bmw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+--------+----------+-------------+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On table session: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NOTHING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rFonts w:ascii="Consolas" w:hAnsi="Consolas" w:cs="Consolas"/>
          <w:b/>
          <w:bCs/>
          <w:sz w:val="12"/>
          <w:szCs w:val="12"/>
          <w:lang w:val="en-US"/>
        </w:rPr>
      </w:pP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::::::::::::::::::::::::::::::::::::::::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1: View Tables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2: SQL Query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3: Find some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4: Find in all tables by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phraze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5: Exit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5): 1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1: promoter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2: theme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3: ad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4: user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5: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user_theme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6: product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7: session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7): 3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TABLE: ad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1: Select all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2: Delete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3: Insert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4: Update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5: Select where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6: Insert random data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7: Find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6): 1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+-------+-----------+------------------------+----------+----------+----------+-------------+------------+-------------------------------+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ad_id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_type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|      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ad_name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    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ad_price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ad_views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ad_theme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ad_promoter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ad_product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         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ad_file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       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+-------+-----------+------------------------+----------+----------+----------+-------------+------------+-------------------------------+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 1   | Animation | INDUCTION FURNACE 2030 | 10.00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₴  |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947    |    1     |      2      |     1      |   /home/andy51984/data/a.gif 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 2   |   Image   | INDUCTION FURNACE 2030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|  2.00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₴  |  94317   |    1     |      2      |     1      |   /home/andy51984/data/b.png 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 0   |   Video   |   BMW X739 MEGATEST    | 20.00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₴  |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32    |    0     |      1      |     0      | /home/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vanya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/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reklama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/video.mp4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+-------+-----------+------------------------+----------+----------+----------+-------------+------------+-------------------------------+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Ok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TABLE: ad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1: Select all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2: Delete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3: Insert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4: Update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5: Select where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6: Insert random data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7: Find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6): 2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Select some field of table 'ad':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1: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ad_id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2: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ad_type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3: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ad_name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lastRenderedPageBreak/>
        <w:tab/>
        <w:t xml:space="preserve">4: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ad_price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5: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ad_views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6: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ad_theme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7: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ad_promoter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8: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ad_product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9: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ad_file</w:t>
      </w:r>
      <w:proofErr w:type="spellEnd"/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9): 1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 xml:space="preserve">Enter expected value on field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ad_id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: 0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Ok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TABLE: ad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1: Select all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2: Delete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3: Insert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4: Update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5: Select where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6: Insert random data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7: Find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6): 1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+-------+-----------+------------------------+----------+----------+----------+-------------+------------+----------------------------+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ad_id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_type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|      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ad_name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    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ad_price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ad_views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ad_theme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ad_promoter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ad_product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|          </w:t>
      </w:r>
      <w:proofErr w:type="spell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ad_file</w:t>
      </w:r>
      <w:proofErr w:type="spell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       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+-------+-----------+------------------------+----------+----------+----------+-------------+------------+----------------------------+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 1   | Animation | INDUCTION FURNACE 2030 | 10.00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₴  |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  947    |    1     |      2      |     1      | /home/andy51984/data/a.gif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|   2   |   Image   | INDUCTION FURNACE 2030 </w:t>
      </w:r>
      <w:proofErr w:type="gramStart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|  2.00</w:t>
      </w:r>
      <w:proofErr w:type="gramEnd"/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 xml:space="preserve"> ₴  |  94317   |    1     |      2      |     1      | /home/andy51984/data/b.png |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+-------+-----------+------------------------+----------+----------+----------+-------------+------------+----------------------------+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Ok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TABLE: ad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1: Select all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2: Delete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3: Insert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4: Update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5: Select where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6: Insert random data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ab/>
        <w:t>7: Find</w:t>
      </w:r>
    </w:p>
    <w:p w:rsidR="009C1BBF" w:rsidRP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  <w:rPr>
          <w:lang w:val="en-US"/>
        </w:rPr>
      </w:pPr>
      <w:r w:rsidRPr="009C1BBF">
        <w:rPr>
          <w:rFonts w:ascii="Consolas" w:hAnsi="Consolas" w:cs="Consolas"/>
          <w:b/>
          <w:bCs/>
          <w:sz w:val="12"/>
          <w:szCs w:val="12"/>
          <w:lang w:val="en-US"/>
        </w:rPr>
        <w:t>Enter number (from 1 to 6): exit</w:t>
      </w:r>
    </w:p>
    <w:p w:rsidR="009C1BBF" w:rsidRDefault="009C1BBF" w:rsidP="009C1BBF">
      <w:pPr>
        <w:tabs>
          <w:tab w:val="left" w:pos="709"/>
          <w:tab w:val="left" w:pos="1134"/>
        </w:tabs>
        <w:spacing w:line="360" w:lineRule="auto"/>
        <w:contextualSpacing/>
      </w:pPr>
      <w:proofErr w:type="spellStart"/>
      <w:r>
        <w:rPr>
          <w:rFonts w:ascii="Consolas" w:hAnsi="Consolas" w:cs="Consolas"/>
          <w:b/>
          <w:bCs/>
          <w:sz w:val="12"/>
          <w:szCs w:val="12"/>
        </w:rPr>
        <w:t>Bye</w:t>
      </w:r>
      <w:proofErr w:type="spellEnd"/>
    </w:p>
    <w:p w:rsidR="009C1BBF" w:rsidRDefault="009C1BBF"/>
    <w:sectPr w:rsidR="009C1BBF">
      <w:pgSz w:w="12240" w:h="15840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imbus Sans">
    <w:charset w:val="01"/>
    <w:family w:val="auto"/>
    <w:pitch w:val="variable"/>
  </w:font>
  <w:font w:name="Gargi-1.2b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721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5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13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107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761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055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7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63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208"/>
        </w:tabs>
        <w:ind w:left="928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1AC2C47"/>
    <w:multiLevelType w:val="multilevel"/>
    <w:tmpl w:val="98A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F"/>
    <w:rsid w:val="009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F083"/>
  <w15:chartTrackingRefBased/>
  <w15:docId w15:val="{7342114A-CB4E-4A85-9107-F317CFD2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BBF"/>
    <w:pPr>
      <w:suppressAutoHyphens/>
      <w:spacing w:after="0" w:line="240" w:lineRule="auto"/>
    </w:pPr>
    <w:rPr>
      <w:rFonts w:ascii="Liberation Serif" w:eastAsia="Nimbus Sans" w:hAnsi="Liberation Serif" w:cs="Gargi-1.2b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C1BBF"/>
  </w:style>
  <w:style w:type="character" w:customStyle="1" w:styleId="WW8Num1z1">
    <w:name w:val="WW8Num1z1"/>
    <w:rsid w:val="009C1BBF"/>
  </w:style>
  <w:style w:type="character" w:customStyle="1" w:styleId="WW8Num1z2">
    <w:name w:val="WW8Num1z2"/>
    <w:rsid w:val="009C1BBF"/>
  </w:style>
  <w:style w:type="character" w:customStyle="1" w:styleId="WW8Num1z3">
    <w:name w:val="WW8Num1z3"/>
    <w:rsid w:val="009C1BBF"/>
  </w:style>
  <w:style w:type="character" w:customStyle="1" w:styleId="WW8Num1z4">
    <w:name w:val="WW8Num1z4"/>
    <w:rsid w:val="009C1BBF"/>
  </w:style>
  <w:style w:type="character" w:customStyle="1" w:styleId="WW8Num1z5">
    <w:name w:val="WW8Num1z5"/>
    <w:rsid w:val="009C1BBF"/>
  </w:style>
  <w:style w:type="character" w:customStyle="1" w:styleId="WW8Num1z6">
    <w:name w:val="WW8Num1z6"/>
    <w:rsid w:val="009C1BBF"/>
  </w:style>
  <w:style w:type="character" w:customStyle="1" w:styleId="WW8Num1z7">
    <w:name w:val="WW8Num1z7"/>
    <w:rsid w:val="009C1BBF"/>
  </w:style>
  <w:style w:type="character" w:customStyle="1" w:styleId="WW8Num1z8">
    <w:name w:val="WW8Num1z8"/>
    <w:rsid w:val="009C1BBF"/>
  </w:style>
  <w:style w:type="character" w:customStyle="1" w:styleId="WW8Num2z0">
    <w:name w:val="WW8Num2z0"/>
    <w:rsid w:val="009C1BBF"/>
  </w:style>
  <w:style w:type="character" w:customStyle="1" w:styleId="WW8Num2z1">
    <w:name w:val="WW8Num2z1"/>
    <w:rsid w:val="009C1BBF"/>
  </w:style>
  <w:style w:type="character" w:customStyle="1" w:styleId="WW8Num2z2">
    <w:name w:val="WW8Num2z2"/>
    <w:rsid w:val="009C1BBF"/>
  </w:style>
  <w:style w:type="character" w:customStyle="1" w:styleId="WW8Num2z3">
    <w:name w:val="WW8Num2z3"/>
    <w:rsid w:val="009C1BBF"/>
  </w:style>
  <w:style w:type="character" w:customStyle="1" w:styleId="WW8Num2z4">
    <w:name w:val="WW8Num2z4"/>
    <w:rsid w:val="009C1BBF"/>
  </w:style>
  <w:style w:type="character" w:customStyle="1" w:styleId="WW8Num2z5">
    <w:name w:val="WW8Num2z5"/>
    <w:rsid w:val="009C1BBF"/>
  </w:style>
  <w:style w:type="character" w:customStyle="1" w:styleId="WW8Num2z6">
    <w:name w:val="WW8Num2z6"/>
    <w:rsid w:val="009C1BBF"/>
  </w:style>
  <w:style w:type="character" w:customStyle="1" w:styleId="WW8Num2z7">
    <w:name w:val="WW8Num2z7"/>
    <w:rsid w:val="009C1BBF"/>
  </w:style>
  <w:style w:type="character" w:customStyle="1" w:styleId="WW8Num2z8">
    <w:name w:val="WW8Num2z8"/>
    <w:rsid w:val="009C1BBF"/>
  </w:style>
  <w:style w:type="character" w:customStyle="1" w:styleId="WW8Num3z0">
    <w:name w:val="WW8Num3z0"/>
    <w:rsid w:val="009C1BBF"/>
  </w:style>
  <w:style w:type="character" w:customStyle="1" w:styleId="WW8Num3z1">
    <w:name w:val="WW8Num3z1"/>
    <w:rsid w:val="009C1BBF"/>
  </w:style>
  <w:style w:type="character" w:customStyle="1" w:styleId="WW8Num3z2">
    <w:name w:val="WW8Num3z2"/>
    <w:rsid w:val="009C1BBF"/>
  </w:style>
  <w:style w:type="character" w:customStyle="1" w:styleId="WW8Num3z3">
    <w:name w:val="WW8Num3z3"/>
    <w:rsid w:val="009C1BBF"/>
  </w:style>
  <w:style w:type="character" w:customStyle="1" w:styleId="WW8Num3z4">
    <w:name w:val="WW8Num3z4"/>
    <w:rsid w:val="009C1BBF"/>
  </w:style>
  <w:style w:type="character" w:customStyle="1" w:styleId="WW8Num3z5">
    <w:name w:val="WW8Num3z5"/>
    <w:rsid w:val="009C1BBF"/>
  </w:style>
  <w:style w:type="character" w:customStyle="1" w:styleId="WW8Num3z6">
    <w:name w:val="WW8Num3z6"/>
    <w:rsid w:val="009C1BBF"/>
  </w:style>
  <w:style w:type="character" w:customStyle="1" w:styleId="WW8Num3z7">
    <w:name w:val="WW8Num3z7"/>
    <w:rsid w:val="009C1BBF"/>
  </w:style>
  <w:style w:type="character" w:customStyle="1" w:styleId="WW8Num3z8">
    <w:name w:val="WW8Num3z8"/>
    <w:rsid w:val="009C1BBF"/>
  </w:style>
  <w:style w:type="character" w:customStyle="1" w:styleId="WW8Num4z0">
    <w:name w:val="WW8Num4z0"/>
    <w:rsid w:val="009C1BBF"/>
  </w:style>
  <w:style w:type="character" w:customStyle="1" w:styleId="WW8Num4z1">
    <w:name w:val="WW8Num4z1"/>
    <w:rsid w:val="009C1BBF"/>
  </w:style>
  <w:style w:type="character" w:customStyle="1" w:styleId="WW8Num4z2">
    <w:name w:val="WW8Num4z2"/>
    <w:rsid w:val="009C1BBF"/>
  </w:style>
  <w:style w:type="character" w:customStyle="1" w:styleId="WW8Num4z3">
    <w:name w:val="WW8Num4z3"/>
    <w:rsid w:val="009C1BBF"/>
  </w:style>
  <w:style w:type="character" w:customStyle="1" w:styleId="WW8Num4z4">
    <w:name w:val="WW8Num4z4"/>
    <w:rsid w:val="009C1BBF"/>
  </w:style>
  <w:style w:type="character" w:customStyle="1" w:styleId="WW8Num4z5">
    <w:name w:val="WW8Num4z5"/>
    <w:rsid w:val="009C1BBF"/>
  </w:style>
  <w:style w:type="character" w:customStyle="1" w:styleId="WW8Num4z6">
    <w:name w:val="WW8Num4z6"/>
    <w:rsid w:val="009C1BBF"/>
  </w:style>
  <w:style w:type="character" w:customStyle="1" w:styleId="WW8Num4z7">
    <w:name w:val="WW8Num4z7"/>
    <w:rsid w:val="009C1BBF"/>
  </w:style>
  <w:style w:type="character" w:customStyle="1" w:styleId="WW8Num4z8">
    <w:name w:val="WW8Num4z8"/>
    <w:rsid w:val="009C1BBF"/>
  </w:style>
  <w:style w:type="character" w:customStyle="1" w:styleId="WW8Num5z0">
    <w:name w:val="WW8Num5z0"/>
    <w:rsid w:val="009C1BBF"/>
  </w:style>
  <w:style w:type="character" w:customStyle="1" w:styleId="WW8Num5z1">
    <w:name w:val="WW8Num5z1"/>
    <w:rsid w:val="009C1BBF"/>
  </w:style>
  <w:style w:type="character" w:customStyle="1" w:styleId="WW8Num5z2">
    <w:name w:val="WW8Num5z2"/>
    <w:rsid w:val="009C1BBF"/>
  </w:style>
  <w:style w:type="character" w:customStyle="1" w:styleId="WW8Num5z3">
    <w:name w:val="WW8Num5z3"/>
    <w:rsid w:val="009C1BBF"/>
  </w:style>
  <w:style w:type="character" w:customStyle="1" w:styleId="WW8Num5z4">
    <w:name w:val="WW8Num5z4"/>
    <w:rsid w:val="009C1BBF"/>
  </w:style>
  <w:style w:type="character" w:customStyle="1" w:styleId="WW8Num5z5">
    <w:name w:val="WW8Num5z5"/>
    <w:rsid w:val="009C1BBF"/>
  </w:style>
  <w:style w:type="character" w:customStyle="1" w:styleId="WW8Num5z6">
    <w:name w:val="WW8Num5z6"/>
    <w:rsid w:val="009C1BBF"/>
  </w:style>
  <w:style w:type="character" w:customStyle="1" w:styleId="WW8Num5z7">
    <w:name w:val="WW8Num5z7"/>
    <w:rsid w:val="009C1BBF"/>
  </w:style>
  <w:style w:type="character" w:customStyle="1" w:styleId="WW8Num5z8">
    <w:name w:val="WW8Num5z8"/>
    <w:rsid w:val="009C1BBF"/>
  </w:style>
  <w:style w:type="character" w:customStyle="1" w:styleId="WW8Num6z0">
    <w:name w:val="WW8Num6z0"/>
    <w:rsid w:val="009C1BBF"/>
  </w:style>
  <w:style w:type="character" w:customStyle="1" w:styleId="WW8Num6z1">
    <w:name w:val="WW8Num6z1"/>
    <w:rsid w:val="009C1BBF"/>
  </w:style>
  <w:style w:type="character" w:customStyle="1" w:styleId="WW8Num6z2">
    <w:name w:val="WW8Num6z2"/>
    <w:rsid w:val="009C1BBF"/>
  </w:style>
  <w:style w:type="character" w:customStyle="1" w:styleId="WW8Num6z3">
    <w:name w:val="WW8Num6z3"/>
    <w:rsid w:val="009C1BBF"/>
  </w:style>
  <w:style w:type="character" w:customStyle="1" w:styleId="WW8Num6z4">
    <w:name w:val="WW8Num6z4"/>
    <w:rsid w:val="009C1BBF"/>
  </w:style>
  <w:style w:type="character" w:customStyle="1" w:styleId="WW8Num6z5">
    <w:name w:val="WW8Num6z5"/>
    <w:rsid w:val="009C1BBF"/>
  </w:style>
  <w:style w:type="character" w:customStyle="1" w:styleId="WW8Num6z6">
    <w:name w:val="WW8Num6z6"/>
    <w:rsid w:val="009C1BBF"/>
  </w:style>
  <w:style w:type="character" w:customStyle="1" w:styleId="WW8Num6z7">
    <w:name w:val="WW8Num6z7"/>
    <w:rsid w:val="009C1BBF"/>
  </w:style>
  <w:style w:type="character" w:customStyle="1" w:styleId="WW8Num6z8">
    <w:name w:val="WW8Num6z8"/>
    <w:rsid w:val="009C1BBF"/>
  </w:style>
  <w:style w:type="paragraph" w:customStyle="1" w:styleId="Heading">
    <w:name w:val="Heading"/>
    <w:basedOn w:val="a"/>
    <w:next w:val="a3"/>
    <w:rsid w:val="009C1BB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rsid w:val="009C1BBF"/>
    <w:pPr>
      <w:spacing w:after="140" w:line="276" w:lineRule="auto"/>
    </w:pPr>
  </w:style>
  <w:style w:type="character" w:customStyle="1" w:styleId="a4">
    <w:name w:val="Основний текст Знак"/>
    <w:basedOn w:val="a0"/>
    <w:link w:val="a3"/>
    <w:rsid w:val="009C1BBF"/>
    <w:rPr>
      <w:rFonts w:ascii="Liberation Serif" w:eastAsia="Nimbus Sans" w:hAnsi="Liberation Serif" w:cs="Gargi-1.2b"/>
      <w:kern w:val="2"/>
      <w:sz w:val="24"/>
      <w:szCs w:val="24"/>
      <w:lang w:eastAsia="zh-CN" w:bidi="hi-IN"/>
    </w:rPr>
  </w:style>
  <w:style w:type="paragraph" w:styleId="a5">
    <w:name w:val="List"/>
    <w:basedOn w:val="a3"/>
    <w:rsid w:val="009C1BBF"/>
  </w:style>
  <w:style w:type="paragraph" w:styleId="a6">
    <w:name w:val="caption"/>
    <w:basedOn w:val="a"/>
    <w:qFormat/>
    <w:rsid w:val="009C1BB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9C1BBF"/>
    <w:pPr>
      <w:suppressLineNumbers/>
    </w:pPr>
  </w:style>
  <w:style w:type="paragraph" w:customStyle="1" w:styleId="ListParagraph">
    <w:name w:val="List Paragraph"/>
    <w:basedOn w:val="a"/>
    <w:rsid w:val="009C1BBF"/>
    <w:pPr>
      <w:spacing w:after="160"/>
      <w:ind w:left="720"/>
      <w:contextualSpacing/>
    </w:pPr>
  </w:style>
  <w:style w:type="paragraph" w:customStyle="1" w:styleId="Default">
    <w:name w:val="Default"/>
    <w:rsid w:val="009C1BBF"/>
    <w:pPr>
      <w:suppressAutoHyphens/>
      <w:spacing w:after="0" w:line="240" w:lineRule="auto"/>
    </w:pPr>
    <w:rPr>
      <w:rFonts w:ascii="Times New Roman" w:eastAsia="Nimbus Sans" w:hAnsi="Times New Roman" w:cs="Times New Roman"/>
      <w:color w:val="000000"/>
      <w:kern w:val="2"/>
      <w:sz w:val="24"/>
      <w:szCs w:val="24"/>
      <w:lang w:eastAsia="zh-CN" w:bidi="hi-IN"/>
    </w:rPr>
  </w:style>
  <w:style w:type="paragraph" w:styleId="a7">
    <w:name w:val="Normal (Web)"/>
    <w:basedOn w:val="a"/>
    <w:uiPriority w:val="99"/>
    <w:semiHidden/>
    <w:unhideWhenUsed/>
    <w:rsid w:val="009C1BB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4437</Words>
  <Characters>25291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Кувашов</dc:creator>
  <cp:keywords/>
  <dc:description/>
  <cp:lastModifiedBy>Ярослав Кувашов</cp:lastModifiedBy>
  <cp:revision>1</cp:revision>
  <dcterms:created xsi:type="dcterms:W3CDTF">2021-12-28T21:31:00Z</dcterms:created>
  <dcterms:modified xsi:type="dcterms:W3CDTF">2021-12-28T21:40:00Z</dcterms:modified>
</cp:coreProperties>
</file>